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41"/>
        <w:tblW w:w="0" w:type="auto"/>
        <w:tblLook w:val="04A0" w:firstRow="1" w:lastRow="0" w:firstColumn="1" w:lastColumn="0" w:noHBand="0" w:noVBand="1"/>
      </w:tblPr>
      <w:tblGrid>
        <w:gridCol w:w="4573"/>
        <w:gridCol w:w="4572"/>
      </w:tblGrid>
      <w:tr w:rsidR="001855EC" w:rsidRPr="001855EC" w:rsidTr="001855EC">
        <w:trPr>
          <w:trHeight w:val="263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Team ID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>PNT2022TMID31573</w:t>
            </w:r>
          </w:p>
        </w:tc>
      </w:tr>
      <w:tr w:rsidR="001855EC" w:rsidRPr="001855EC" w:rsidTr="001855EC">
        <w:trPr>
          <w:trHeight w:val="326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Project Name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 xml:space="preserve">Inventory </w:t>
            </w:r>
            <w:proofErr w:type="spellStart"/>
            <w:r w:rsidRPr="001855EC">
              <w:t>Managment</w:t>
            </w:r>
            <w:proofErr w:type="spellEnd"/>
            <w:r w:rsidRPr="001855EC">
              <w:t xml:space="preserve"> System For Retailers</w:t>
            </w:r>
          </w:p>
        </w:tc>
      </w:tr>
    </w:tbl>
    <w:p w:rsidR="00C569EF" w:rsidRDefault="00C569EF">
      <w:pPr>
        <w:spacing w:line="200" w:lineRule="exact"/>
      </w:pPr>
    </w:p>
    <w:p w:rsidR="00C569EF" w:rsidRDefault="00C569EF">
      <w:pPr>
        <w:spacing w:line="200" w:lineRule="exact"/>
      </w:pPr>
    </w:p>
    <w:p w:rsidR="00C569EF" w:rsidRDefault="00C569EF">
      <w:pPr>
        <w:spacing w:before="18" w:line="280" w:lineRule="exact"/>
        <w:rPr>
          <w:sz w:val="28"/>
          <w:szCs w:val="28"/>
        </w:rPr>
      </w:pPr>
    </w:p>
    <w:p w:rsidR="00E3699D" w:rsidRDefault="00CA7447">
      <w:pPr>
        <w:ind w:left="100"/>
        <w:rPr>
          <w:rFonts w:ascii="Calibri" w:eastAsia="Calibri" w:hAnsi="Calibri" w:cs="Calibri"/>
          <w:b/>
          <w:sz w:val="22"/>
          <w:szCs w:val="22"/>
        </w:rPr>
      </w:pPr>
      <w:bookmarkStart w:id="0" w:name="_GoBack"/>
      <w:r w:rsidRPr="00CA7447">
        <w:rPr>
          <w:rFonts w:ascii="Calibri" w:eastAsia="Calibri" w:hAnsi="Calibri" w:cs="Calibri"/>
          <w:b/>
          <w:sz w:val="22"/>
          <w:szCs w:val="22"/>
        </w:rPr>
        <w:t>IBM Cloud CLI Installation:</w:t>
      </w:r>
    </w:p>
    <w:bookmarkEnd w:id="0"/>
    <w:p w:rsidR="00CA7447" w:rsidRDefault="00CA7447">
      <w:pPr>
        <w:ind w:left="100"/>
      </w:pPr>
    </w:p>
    <w:p w:rsidR="00C569EF" w:rsidRDefault="00CA7447">
      <w:pPr>
        <w:ind w:left="100"/>
      </w:pPr>
      <w:r w:rsidRPr="00CA7447">
        <w:rPr>
          <w:noProof/>
        </w:rPr>
        <w:drawing>
          <wp:inline distT="0" distB="0" distL="0" distR="0">
            <wp:extent cx="5867400" cy="3156580"/>
            <wp:effectExtent l="0" t="0" r="0" b="6350"/>
            <wp:docPr id="8" name="Picture 8" descr="B:\Learn\New folder (2)\Setting Up Application Environment\IBM cloud C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Learn\New folder (2)\Setting Up Application Environment\IBM cloud CL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9EF">
      <w:type w:val="continuous"/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36D7"/>
    <w:multiLevelType w:val="multilevel"/>
    <w:tmpl w:val="2BCE0C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EF"/>
    <w:rsid w:val="001855EC"/>
    <w:rsid w:val="00884AEC"/>
    <w:rsid w:val="00BD40B0"/>
    <w:rsid w:val="00C569EF"/>
    <w:rsid w:val="00CA7447"/>
    <w:rsid w:val="00E3699D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19015-A3A5-4800-B6C8-5E345BB6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18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Dayanand R</dc:creator>
  <cp:lastModifiedBy>Microsoft account</cp:lastModifiedBy>
  <cp:revision>2</cp:revision>
  <dcterms:created xsi:type="dcterms:W3CDTF">2022-11-18T18:24:00Z</dcterms:created>
  <dcterms:modified xsi:type="dcterms:W3CDTF">2022-11-18T18:24:00Z</dcterms:modified>
</cp:coreProperties>
</file>